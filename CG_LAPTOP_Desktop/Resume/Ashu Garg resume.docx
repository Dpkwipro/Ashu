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0 -->
  <w:body>
    <w:p>
      <w:pPr>
        <w:spacing w:before="0" w:after="0" w:line="276" w:lineRule="auto"/>
        <w:rPr>
          <w:sz w:val="28"/>
          <w:szCs w:val="28"/>
        </w:rPr>
      </w:pPr>
      <w:r>
        <w:rPr>
          <w:rFonts w:ascii="Cambria" w:eastAsia="Cambria" w:hAnsi="Cambria" w:cs="Cambria"/>
          <w:b/>
          <w:bCs/>
          <w:sz w:val="28"/>
          <w:szCs w:val="28"/>
        </w:rPr>
        <w:t>ASHU GARG</w:t>
      </w:r>
    </w:p>
    <w:p>
      <w:pPr>
        <w:spacing w:before="0" w:after="0" w:line="276" w:lineRule="auto"/>
        <w:rPr>
          <w:sz w:val="22"/>
          <w:szCs w:val="22"/>
        </w:rPr>
      </w:pPr>
      <w:r>
        <w:rPr>
          <w:rFonts w:ascii="Cambria" w:eastAsia="Cambria" w:hAnsi="Cambria" w:cs="Cambria"/>
          <w:b/>
          <w:bCs/>
          <w:sz w:val="22"/>
          <w:szCs w:val="22"/>
        </w:rPr>
        <w:t>Contact No</w:t>
      </w:r>
      <w:r>
        <w:rPr>
          <w:rFonts w:ascii="Cambria" w:eastAsia="Cambria" w:hAnsi="Cambria" w:cs="Cambria"/>
          <w:sz w:val="22"/>
          <w:szCs w:val="22"/>
        </w:rPr>
        <w:t xml:space="preserve">: +91- 7206719462 </w:t>
      </w:r>
    </w:p>
    <w:p>
      <w:pPr>
        <w:spacing w:before="0" w:after="0" w:line="276" w:lineRule="auto"/>
        <w:rPr>
          <w:sz w:val="22"/>
          <w:szCs w:val="22"/>
        </w:rPr>
      </w:pPr>
      <w:r>
        <w:rPr>
          <w:rFonts w:ascii="Cambria" w:eastAsia="Cambria" w:hAnsi="Cambria" w:cs="Cambria"/>
          <w:b/>
          <w:bCs/>
          <w:sz w:val="22"/>
          <w:szCs w:val="22"/>
        </w:rPr>
        <w:t xml:space="preserve">Email: </w:t>
      </w:r>
      <w:r>
        <w:rPr>
          <w:rFonts w:ascii="Cambria" w:eastAsia="Cambria" w:hAnsi="Cambria" w:cs="Cambria"/>
          <w:b/>
          <w:bCs/>
          <w:sz w:val="22"/>
          <w:szCs w:val="22"/>
        </w:rPr>
        <w:t xml:space="preserve"> </w:t>
      </w:r>
      <w:hyperlink r:id="rId4" w:history="1">
        <w:r>
          <w:rPr>
            <w:rFonts w:ascii="Cambria" w:eastAsia="Cambria" w:hAnsi="Cambria" w:cs="Cambria"/>
            <w:color w:val="0000FF"/>
            <w:sz w:val="22"/>
            <w:szCs w:val="22"/>
            <w:u w:val="single" w:color="0000FF"/>
          </w:rPr>
          <w:t>ashu.garg9462@gmail.com</w:t>
        </w:r>
      </w:hyperlink>
    </w:p>
    <w:p>
      <w:pPr>
        <w:spacing w:before="0" w:after="0" w:line="276" w:lineRule="auto"/>
        <w:jc w:val="both"/>
        <w:rPr>
          <w:sz w:val="22"/>
          <w:szCs w:val="22"/>
        </w:rPr>
      </w:pPr>
      <w:hyperlink r:id="rId4" w:history="1"/>
    </w:p>
    <w:p>
      <w:r>
        <w:rPr>
          <w:strike w:val="0"/>
          <w:u w:val="none"/>
        </w:rPr>
        <w:drawing>
          <wp:inline>
            <wp:extent cx="7324725" cy="95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eastAsia="Cambria" w:hAnsi="Cambria" w:cs="Cambria"/>
          <w:b/>
          <w:bCs/>
        </w:rPr>
        <w:t>CAREER OBJECTIVE</w:t>
      </w:r>
    </w:p>
    <w:p>
      <w:pPr>
        <w:spacing w:before="0" w:after="0"/>
        <w:rPr>
          <w:sz w:val="22"/>
          <w:szCs w:val="22"/>
        </w:rPr>
      </w:pPr>
      <w:r>
        <w:rPr>
          <w:rFonts w:ascii="Cambria" w:eastAsia="Cambria" w:hAnsi="Cambria" w:cs="Cambria"/>
          <w:sz w:val="22"/>
          <w:szCs w:val="22"/>
          <w:shd w:val="clear" w:color="auto" w:fill="FFFFFF"/>
        </w:rPr>
        <w:t xml:space="preserve">To give effective as well as efficient efforts towards attainment of organizational goals with exploring wide </w:t>
      </w:r>
    </w:p>
    <w:p>
      <w:pPr>
        <w:spacing w:before="0" w:after="0"/>
        <w:rPr>
          <w:sz w:val="22"/>
          <w:szCs w:val="22"/>
        </w:rPr>
      </w:pPr>
      <w:r>
        <w:rPr>
          <w:rFonts w:ascii="Cambria" w:eastAsia="Cambria" w:hAnsi="Cambria" w:cs="Cambria"/>
          <w:sz w:val="22"/>
          <w:szCs w:val="22"/>
          <w:shd w:val="clear" w:color="auto" w:fill="FFFFFF"/>
        </w:rPr>
        <w:t xml:space="preserve">scope of knowledge and intelligence. To work in an environment that provides a challenging and rewarding </w:t>
      </w:r>
    </w:p>
    <w:p>
      <w:pPr>
        <w:spacing w:before="0" w:after="0"/>
        <w:rPr>
          <w:sz w:val="22"/>
          <w:szCs w:val="22"/>
        </w:rPr>
      </w:pPr>
      <w:r>
        <w:rPr>
          <w:rFonts w:ascii="Cambria" w:eastAsia="Cambria" w:hAnsi="Cambria" w:cs="Cambria"/>
          <w:sz w:val="22"/>
          <w:szCs w:val="22"/>
          <w:shd w:val="clear" w:color="auto" w:fill="FFFFFF"/>
        </w:rPr>
        <w:t>career ensuring a high-level job satisfaction.</w:t>
      </w:r>
    </w:p>
    <w:p>
      <w:r>
        <w:rPr>
          <w:strike w:val="0"/>
          <w:u w:val="none"/>
        </w:rPr>
        <w:drawing>
          <wp:inline>
            <wp:extent cx="7324725" cy="95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eastAsia="Cambria" w:hAnsi="Cambria" w:cs="Cambria"/>
          <w:b/>
          <w:bCs/>
        </w:rPr>
        <w:t>PROFESSIONAL SUMMARY</w:t>
      </w:r>
    </w:p>
    <w:p>
      <w:pPr>
        <w:numPr>
          <w:ilvl w:val="0"/>
          <w:numId w:val="1"/>
        </w:numPr>
        <w:pBdr>
          <w:left w:val="none" w:sz="0" w:space="8" w:color="auto"/>
        </w:pBdr>
        <w:spacing w:before="280"/>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Having 6+ years of professional experience in design, development and implementation of web base application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5+ years of Extensive experience as a Angular JS Developer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Expertise in UI technology like HTML5, Angular2.0, React JS,CSS3, TypeScript, JavaScript, Bootstrap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Good knowledge on the framework and responsive web based application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Creating functional specification including Flows, Mockups using balsamiq, and interactive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prototypes using: Adobe creative suite (Photoshop), Dreamweaver, eclipse, sublime, visual studio code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Have customized Backbase Client Framework as per the HSBC requirement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Expertise in </w:t>
      </w:r>
      <w:r>
        <w:rPr>
          <w:rFonts w:ascii="Cambria" w:eastAsia="Cambria" w:hAnsi="Cambria" w:cs="Cambria"/>
          <w:b/>
          <w:bCs/>
          <w:sz w:val="22"/>
          <w:szCs w:val="22"/>
          <w:shd w:val="clear" w:color="auto" w:fill="FFFFFF"/>
        </w:rPr>
        <w:t>React JS</w:t>
      </w:r>
      <w:r>
        <w:rPr>
          <w:rFonts w:ascii="Cambria" w:eastAsia="Cambria" w:hAnsi="Cambria" w:cs="Cambria"/>
          <w:sz w:val="22"/>
          <w:szCs w:val="22"/>
          <w:shd w:val="clear" w:color="auto" w:fill="FFFFFF"/>
        </w:rPr>
        <w:t xml:space="preserve"> framework to develop the SPA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Familiar with creating Custom Reusable React Components Library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Experience with GIT bash to run GIT from command line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libri" w:eastAsia="Calibri" w:hAnsi="Calibri" w:cs="Calibri"/>
          <w:color w:val="222222"/>
          <w:sz w:val="22"/>
          <w:szCs w:val="22"/>
          <w:shd w:val="clear" w:color="auto" w:fill="FFFFFF"/>
        </w:rPr>
        <w:t>Strong knowledge about the Designing of UI frameworks.</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Experience with Design and develop application in an agile environment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Experience in developing automation script using TestNG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Enhanced Test Cases using java programming features and TestNG Annotations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Knowledge in AngularJS 2.0, controller to components, Typescript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Good programming, bug fixing, problem solving skills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Understanding of </w:t>
      </w:r>
      <w:r>
        <w:rPr>
          <w:rFonts w:ascii="Calibri" w:eastAsia="Calibri" w:hAnsi="Calibri" w:cs="Calibri"/>
          <w:color w:val="222222"/>
          <w:sz w:val="22"/>
          <w:szCs w:val="22"/>
          <w:shd w:val="clear" w:color="auto" w:fill="FFFFFF"/>
        </w:rPr>
        <w:t>Linux or UNIX.</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Uploading and updating files on server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Experience with Whatfix to create, share and execute interactive flow how to guides on the web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Expert in creating Logos &amp; Favicons using Photoshop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Comfortable working in research, design and development </w:t>
      </w:r>
    </w:p>
    <w:p>
      <w:pPr>
        <w:numPr>
          <w:ilvl w:val="0"/>
          <w:numId w:val="1"/>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 xml:space="preserve"> </w:t>
      </w:r>
      <w:r>
        <w:rPr>
          <w:rFonts w:ascii="Cambria" w:eastAsia="Cambria" w:hAnsi="Cambria" w:cs="Cambria"/>
          <w:sz w:val="22"/>
          <w:szCs w:val="22"/>
          <w:shd w:val="clear" w:color="auto" w:fill="FFFFFF"/>
        </w:rPr>
        <w:t>Good communication and interpersonal skills with strong work ethics</w:t>
      </w:r>
    </w:p>
    <w:p>
      <w:pPr>
        <w:numPr>
          <w:ilvl w:val="0"/>
          <w:numId w:val="1"/>
        </w:numPr>
        <w:pBdr>
          <w:left w:val="none" w:sz="0" w:space="8" w:color="auto"/>
        </w:pBdr>
        <w:spacing w:after="0"/>
        <w:ind w:left="720" w:right="0" w:hanging="378"/>
        <w:jc w:val="left"/>
        <w:rPr>
          <w:rFonts w:ascii="Times New Roman" w:eastAsia="Times New Roman" w:hAnsi="Times New Roman" w:cs="Times New Roman"/>
        </w:rPr>
      </w:pPr>
      <w:r>
        <w:rPr>
          <w:rFonts w:ascii="Calibri" w:eastAsia="Calibri" w:hAnsi="Calibri" w:cs="Calibri"/>
          <w:color w:val="222222"/>
          <w:sz w:val="22"/>
          <w:szCs w:val="22"/>
          <w:shd w:val="clear" w:color="auto" w:fill="FFFFFF"/>
        </w:rPr>
        <w:t>Familiar with standard SDLC and Agile processes</w:t>
      </w:r>
    </w:p>
    <w:p>
      <w:r>
        <w:rPr>
          <w:strike w:val="0"/>
          <w:u w:val="none"/>
        </w:rPr>
        <w:drawing>
          <wp:inline>
            <wp:extent cx="7324725" cy="95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eastAsia="Cambria" w:hAnsi="Cambria" w:cs="Cambria"/>
          <w:b/>
          <w:bCs/>
          <w:smallCaps/>
        </w:rPr>
        <w:t xml:space="preserve">PROFESSIONAL EXPERIENCE </w:t>
      </w:r>
    </w:p>
    <w:p>
      <w:pPr>
        <w:spacing w:before="0" w:after="0"/>
        <w:rPr>
          <w:sz w:val="22"/>
          <w:szCs w:val="22"/>
        </w:rPr>
      </w:pPr>
      <w:r>
        <w:rPr>
          <w:rFonts w:ascii="Cambria" w:eastAsia="Cambria" w:hAnsi="Cambria" w:cs="Cambria"/>
          <w:b/>
          <w:bCs/>
          <w:sz w:val="22"/>
          <w:szCs w:val="22"/>
        </w:rPr>
        <w:t>May-2015 to Sept-2016 - Software Developer</w:t>
      </w:r>
      <w:r>
        <w:rPr>
          <w:rFonts w:ascii="Cambria" w:eastAsia="Cambria" w:hAnsi="Cambria" w:cs="Cambria"/>
          <w:sz w:val="22"/>
          <w:szCs w:val="22"/>
        </w:rPr>
        <w:t xml:space="preserve"> </w:t>
      </w:r>
      <w:r>
        <w:rPr>
          <w:rFonts w:ascii="Cambria" w:eastAsia="Cambria" w:hAnsi="Cambria" w:cs="Cambria"/>
          <w:b/>
          <w:bCs/>
          <w:sz w:val="22"/>
          <w:szCs w:val="22"/>
        </w:rPr>
        <w:t>-</w:t>
      </w:r>
      <w:r>
        <w:rPr>
          <w:rFonts w:ascii="Cambria" w:eastAsia="Cambria" w:hAnsi="Cambria" w:cs="Cambria"/>
          <w:sz w:val="22"/>
          <w:szCs w:val="22"/>
        </w:rPr>
        <w:t xml:space="preserve"> Wipro Limited, Gurgaon.</w:t>
      </w:r>
    </w:p>
    <w:p>
      <w:pPr>
        <w:spacing w:before="0" w:after="0"/>
        <w:rPr>
          <w:sz w:val="22"/>
          <w:szCs w:val="22"/>
        </w:rPr>
      </w:pPr>
      <w:r>
        <w:rPr>
          <w:rFonts w:ascii="Cambria" w:eastAsia="Cambria" w:hAnsi="Cambria" w:cs="Cambria"/>
          <w:b/>
          <w:bCs/>
          <w:sz w:val="22"/>
          <w:szCs w:val="22"/>
        </w:rPr>
        <w:t>Oct-2016 to Dec-2017 – Product Developer</w:t>
      </w:r>
      <w:r>
        <w:rPr>
          <w:rFonts w:ascii="Cambria" w:eastAsia="Cambria" w:hAnsi="Cambria" w:cs="Cambria"/>
          <w:sz w:val="22"/>
          <w:szCs w:val="22"/>
        </w:rPr>
        <w:t xml:space="preserve"> </w:t>
      </w:r>
      <w:r>
        <w:rPr>
          <w:rFonts w:ascii="Cambria" w:eastAsia="Cambria" w:hAnsi="Cambria" w:cs="Cambria"/>
          <w:b/>
          <w:bCs/>
          <w:sz w:val="22"/>
          <w:szCs w:val="22"/>
        </w:rPr>
        <w:t>–</w:t>
      </w:r>
      <w:r>
        <w:rPr>
          <w:rFonts w:ascii="Cambria" w:eastAsia="Cambria" w:hAnsi="Cambria" w:cs="Cambria"/>
          <w:sz w:val="22"/>
          <w:szCs w:val="22"/>
        </w:rPr>
        <w:t xml:space="preserve"> BMC Software, Pune</w:t>
      </w:r>
    </w:p>
    <w:p>
      <w:pPr>
        <w:spacing w:before="0" w:after="0"/>
      </w:pPr>
      <w:r>
        <w:rPr>
          <w:rFonts w:ascii="Cambria" w:eastAsia="Cambria" w:hAnsi="Cambria" w:cs="Cambria"/>
          <w:b/>
          <w:bCs/>
          <w:sz w:val="22"/>
          <w:szCs w:val="22"/>
        </w:rPr>
        <w:t>Jan-2018 to present – Associate Consultant –</w:t>
      </w:r>
      <w:r>
        <w:rPr>
          <w:rFonts w:ascii="Cambria" w:eastAsia="Cambria" w:hAnsi="Cambria" w:cs="Cambria"/>
          <w:sz w:val="22"/>
          <w:szCs w:val="22"/>
        </w:rPr>
        <w:t xml:space="preserve"> Capgemini, Pune</w:t>
      </w:r>
    </w:p>
    <w:p>
      <w:r>
        <w:rPr>
          <w:strike w:val="0"/>
          <w:u w:val="none"/>
        </w:rPr>
        <w:drawing>
          <wp:inline>
            <wp:extent cx="7324725" cy="95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pPr>
      <w:r>
        <w:rPr>
          <w:rFonts w:ascii="Cambria" w:eastAsia="Cambria" w:hAnsi="Cambria" w:cs="Cambria"/>
          <w:sz w:val="22"/>
          <w:szCs w:val="22"/>
        </w:rPr>
        <w:t> </w:t>
      </w:r>
    </w:p>
    <w:p>
      <w:pPr>
        <w:spacing w:before="0" w:after="0" w:line="276" w:lineRule="auto"/>
        <w:jc w:val="both"/>
      </w:pPr>
      <w:r>
        <w:rPr>
          <w:rFonts w:ascii="Cambria" w:eastAsia="Cambria" w:hAnsi="Cambria" w:cs="Cambria"/>
          <w:b/>
          <w:bCs/>
        </w:rPr>
        <w:t>TECHNICAL SKILLS</w:t>
      </w:r>
    </w:p>
    <w:p>
      <w:pPr>
        <w:spacing w:before="0" w:after="0" w:line="276" w:lineRule="auto"/>
        <w:jc w:val="both"/>
        <w:rPr>
          <w:sz w:val="6"/>
          <w:szCs w:val="6"/>
        </w:rPr>
      </w:pPr>
      <w:r>
        <w:rPr>
          <w:rFonts w:ascii="Cambria" w:eastAsia="Cambria" w:hAnsi="Cambria" w:cs="Cambria"/>
          <w:sz w:val="6"/>
          <w:szCs w:val="6"/>
        </w:rPr>
        <w:t> </w:t>
      </w:r>
    </w:p>
    <w:tbl>
      <w:tblPr>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2743"/>
        <w:gridCol w:w="7587"/>
      </w:tblGrid>
      <w:tr>
        <w:tblPrEx>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559"/>
        </w:trPr>
        <w:tc>
          <w:tcPr>
            <w:tcW w:w="2587" w:type="dxa"/>
            <w:tcBorders>
              <w:bottom w:val="single" w:sz="4" w:space="0" w:color="000000"/>
              <w:right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 xml:space="preserve">Tools/Utilities </w:t>
            </w:r>
          </w:p>
        </w:tc>
        <w:tc>
          <w:tcPr>
            <w:tcW w:w="7763" w:type="dxa"/>
            <w:tcBorders>
              <w:left w:val="single" w:sz="4" w:space="0" w:color="000000"/>
              <w:bottom w:val="single" w:sz="4" w:space="0" w:color="000000"/>
            </w:tcBorders>
            <w:tcMar>
              <w:top w:w="78" w:type="dxa"/>
              <w:left w:w="110" w:type="dxa"/>
              <w:bottom w:w="22" w:type="dxa"/>
              <w:right w:w="116" w:type="dxa"/>
            </w:tcMar>
            <w:vAlign w:val="top"/>
            <w:hideMark/>
          </w:tcPr>
          <w:p>
            <w:pPr>
              <w:spacing w:before="0" w:after="0"/>
              <w:rPr>
                <w:sz w:val="22"/>
                <w:szCs w:val="22"/>
              </w:rPr>
            </w:pPr>
            <w:r>
              <w:rPr>
                <w:rFonts w:ascii="Cambria" w:eastAsia="Cambria" w:hAnsi="Cambria" w:cs="Cambria"/>
                <w:sz w:val="22"/>
                <w:szCs w:val="22"/>
                <w:shd w:val="clear" w:color="auto" w:fill="FFFFFF"/>
              </w:rPr>
              <w:t>Adobe creative suite (Photoshop), Dreamweaver, eclipse, sublime, visual studio code, Outlook, GIT, Microsoft Office, TestNG Framework, Intellij</w:t>
            </w:r>
          </w:p>
        </w:tc>
      </w:tr>
      <w:tr>
        <w:tblPrEx>
          <w:tblW w:w="10350" w:type="dxa"/>
          <w:tblCellMar>
            <w:top w:w="15" w:type="dxa"/>
            <w:left w:w="15" w:type="dxa"/>
            <w:bottom w:w="15" w:type="dxa"/>
            <w:right w:w="15" w:type="dxa"/>
          </w:tblCellMar>
        </w:tblPrEx>
        <w:trPr>
          <w:trHeight w:val="313"/>
        </w:trPr>
        <w:tc>
          <w:tcPr>
            <w:tcW w:w="2587" w:type="dxa"/>
            <w:tcBorders>
              <w:top w:val="single" w:sz="4" w:space="0" w:color="000000"/>
              <w:bottom w:val="single" w:sz="4" w:space="0" w:color="000000"/>
              <w:right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 xml:space="preserve">Languages </w:t>
            </w:r>
          </w:p>
        </w:tc>
        <w:tc>
          <w:tcPr>
            <w:tcW w:w="7763" w:type="dxa"/>
            <w:tcBorders>
              <w:top w:val="single" w:sz="4" w:space="0" w:color="000000"/>
              <w:left w:val="single" w:sz="4" w:space="0" w:color="000000"/>
              <w:bottom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HTML, CSS3, JavaScript, Angular2.0, Bootstrap, C#</w:t>
            </w:r>
          </w:p>
        </w:tc>
      </w:tr>
      <w:tr>
        <w:tblPrEx>
          <w:tblW w:w="10350" w:type="dxa"/>
          <w:tblCellMar>
            <w:top w:w="15" w:type="dxa"/>
            <w:left w:w="15" w:type="dxa"/>
            <w:bottom w:w="15" w:type="dxa"/>
            <w:right w:w="15" w:type="dxa"/>
          </w:tblCellMar>
        </w:tblPrEx>
        <w:trPr>
          <w:trHeight w:val="268"/>
        </w:trPr>
        <w:tc>
          <w:tcPr>
            <w:tcW w:w="2587" w:type="dxa"/>
            <w:tcBorders>
              <w:top w:val="single" w:sz="4" w:space="0" w:color="000000"/>
              <w:bottom w:val="single" w:sz="4" w:space="0" w:color="000000"/>
              <w:right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Database</w:t>
            </w:r>
          </w:p>
        </w:tc>
        <w:tc>
          <w:tcPr>
            <w:tcW w:w="7763" w:type="dxa"/>
            <w:tcBorders>
              <w:top w:val="single" w:sz="4" w:space="0" w:color="000000"/>
              <w:left w:val="single" w:sz="4" w:space="0" w:color="000000"/>
              <w:bottom w:val="single" w:sz="4" w:space="0" w:color="000000"/>
            </w:tcBorders>
            <w:tcMar>
              <w:top w:w="78" w:type="dxa"/>
              <w:left w:w="110" w:type="dxa"/>
              <w:bottom w:w="22" w:type="dxa"/>
              <w:right w:w="116" w:type="dxa"/>
            </w:tcMar>
            <w:vAlign w:val="top"/>
            <w:hideMark/>
          </w:tcPr>
          <w:p>
            <w:pPr>
              <w:spacing w:before="0" w:after="0" w:line="276" w:lineRule="auto"/>
              <w:jc w:val="both"/>
              <w:rPr>
                <w:sz w:val="22"/>
                <w:szCs w:val="22"/>
              </w:rPr>
            </w:pPr>
            <w:r>
              <w:rPr>
                <w:rFonts w:ascii="Cambria" w:eastAsia="Cambria" w:hAnsi="Cambria" w:cs="Cambria"/>
                <w:sz w:val="22"/>
                <w:szCs w:val="22"/>
                <w:shd w:val="clear" w:color="auto" w:fill="FFFFFF"/>
              </w:rPr>
              <w:t>MS SQL</w:t>
            </w:r>
          </w:p>
        </w:tc>
      </w:tr>
      <w:tr>
        <w:tblPrEx>
          <w:tblW w:w="10350" w:type="dxa"/>
          <w:tblCellMar>
            <w:top w:w="15" w:type="dxa"/>
            <w:left w:w="15" w:type="dxa"/>
            <w:bottom w:w="15" w:type="dxa"/>
            <w:right w:w="15" w:type="dxa"/>
          </w:tblCellMar>
        </w:tblPrEx>
        <w:trPr>
          <w:trHeight w:val="250"/>
        </w:trPr>
        <w:tc>
          <w:tcPr>
            <w:tcW w:w="2587" w:type="dxa"/>
            <w:tcBorders>
              <w:top w:val="single" w:sz="4" w:space="0" w:color="000000"/>
              <w:right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Operating System</w:t>
            </w:r>
          </w:p>
        </w:tc>
        <w:tc>
          <w:tcPr>
            <w:tcW w:w="7763" w:type="dxa"/>
            <w:tcBorders>
              <w:top w:val="single" w:sz="4" w:space="0" w:color="000000"/>
              <w:left w:val="single" w:sz="4" w:space="0" w:color="000000"/>
            </w:tcBorders>
            <w:tcMar>
              <w:top w:w="78" w:type="dxa"/>
              <w:left w:w="110" w:type="dxa"/>
              <w:bottom w:w="22" w:type="dxa"/>
              <w:right w:w="116" w:type="dxa"/>
            </w:tcMar>
            <w:vAlign w:val="center"/>
            <w:hideMark/>
          </w:tcPr>
          <w:p>
            <w:pPr>
              <w:spacing w:before="0" w:after="0" w:line="276" w:lineRule="auto"/>
              <w:jc w:val="both"/>
              <w:rPr>
                <w:sz w:val="22"/>
                <w:szCs w:val="22"/>
              </w:rPr>
            </w:pPr>
            <w:r>
              <w:rPr>
                <w:rFonts w:ascii="Cambria" w:eastAsia="Cambria" w:hAnsi="Cambria" w:cs="Cambria"/>
                <w:sz w:val="22"/>
                <w:szCs w:val="22"/>
                <w:shd w:val="clear" w:color="auto" w:fill="FFFFFF"/>
              </w:rPr>
              <w:t xml:space="preserve">Windows XP and upper Version </w:t>
            </w:r>
          </w:p>
        </w:tc>
      </w:tr>
    </w:tbl>
    <w:p>
      <w:pPr>
        <w:spacing w:before="0" w:after="0"/>
        <w:rPr>
          <w:sz w:val="22"/>
          <w:szCs w:val="22"/>
        </w:rPr>
      </w:pPr>
      <w:r>
        <w:rPr>
          <w:rFonts w:ascii="Cambria" w:eastAsia="Cambria" w:hAnsi="Cambria" w:cs="Cambria"/>
          <w:sz w:val="22"/>
          <w:szCs w:val="22"/>
        </w:rPr>
        <w:t> </w:t>
      </w:r>
    </w:p>
    <w:p>
      <w:r>
        <w:rPr>
          <w:strike w:val="0"/>
          <w:u w:val="none"/>
        </w:rPr>
        <w:drawing>
          <wp:inline>
            <wp:extent cx="7324725" cy="95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pPr>
      <w:r>
        <w:rPr>
          <w:rFonts w:ascii="Cambria" w:eastAsia="Cambria" w:hAnsi="Cambria" w:cs="Cambria"/>
          <w:b/>
          <w:bCs/>
        </w:rPr>
        <w:t xml:space="preserve">ACHIEVEMENTS </w:t>
      </w:r>
      <w:r>
        <w:rPr>
          <w:rFonts w:ascii="Cambria" w:eastAsia="Cambria" w:hAnsi="Cambria" w:cs="Cambria"/>
        </w:rPr>
        <w:t xml:space="preserve"> </w:t>
      </w:r>
    </w:p>
    <w:p>
      <w:pPr>
        <w:numPr>
          <w:ilvl w:val="0"/>
          <w:numId w:val="2"/>
        </w:numPr>
        <w:pBdr>
          <w:left w:val="none" w:sz="0" w:space="8" w:color="auto"/>
        </w:pBdr>
        <w:spacing w:before="0" w:line="276" w:lineRule="auto"/>
        <w:ind w:left="720" w:right="0" w:hanging="378"/>
        <w:jc w:val="both"/>
        <w:rPr>
          <w:rFonts w:ascii="Times New Roman" w:eastAsia="Times New Roman" w:hAnsi="Times New Roman" w:cs="Times New Roman"/>
        </w:rPr>
      </w:pPr>
      <w:r>
        <w:rPr>
          <w:rFonts w:ascii="Cambria" w:eastAsia="Cambria" w:hAnsi="Cambria" w:cs="Cambria"/>
          <w:sz w:val="22"/>
          <w:szCs w:val="22"/>
        </w:rPr>
        <w:t>Received Star Performer of the month in Wipro Ltd</w:t>
      </w:r>
    </w:p>
    <w:p>
      <w:pPr>
        <w:numPr>
          <w:ilvl w:val="0"/>
          <w:numId w:val="2"/>
        </w:numPr>
        <w:pBdr>
          <w:left w:val="none" w:sz="0" w:space="8" w:color="auto"/>
        </w:pBdr>
        <w:spacing w:line="276" w:lineRule="auto"/>
        <w:ind w:left="720" w:right="0" w:hanging="378"/>
        <w:jc w:val="both"/>
        <w:rPr>
          <w:rFonts w:ascii="Times New Roman" w:eastAsia="Times New Roman" w:hAnsi="Times New Roman" w:cs="Times New Roman"/>
        </w:rPr>
      </w:pPr>
      <w:r>
        <w:rPr>
          <w:rFonts w:ascii="Cambria" w:eastAsia="Cambria" w:hAnsi="Cambria" w:cs="Cambria"/>
          <w:sz w:val="22"/>
          <w:szCs w:val="22"/>
        </w:rPr>
        <w:t>Customer Delight (Client HSBC UK) – Capgemini</w:t>
      </w:r>
    </w:p>
    <w:p>
      <w:pPr>
        <w:numPr>
          <w:ilvl w:val="0"/>
          <w:numId w:val="2"/>
        </w:numPr>
        <w:pBdr>
          <w:left w:val="none" w:sz="0" w:space="8" w:color="auto"/>
        </w:pBdr>
        <w:spacing w:line="276" w:lineRule="auto"/>
        <w:ind w:left="720" w:right="0" w:hanging="378"/>
        <w:jc w:val="both"/>
        <w:rPr>
          <w:rFonts w:ascii="Times New Roman" w:eastAsia="Times New Roman" w:hAnsi="Times New Roman" w:cs="Times New Roman"/>
        </w:rPr>
      </w:pPr>
      <w:r>
        <w:rPr>
          <w:rFonts w:ascii="Cambria" w:eastAsia="Cambria" w:hAnsi="Cambria" w:cs="Cambria"/>
          <w:sz w:val="22"/>
          <w:szCs w:val="22"/>
        </w:rPr>
        <w:t>Star of the Month -Capgemini</w:t>
      </w:r>
    </w:p>
    <w:p>
      <w:pPr>
        <w:numPr>
          <w:ilvl w:val="0"/>
          <w:numId w:val="2"/>
        </w:numPr>
        <w:pBdr>
          <w:left w:val="none" w:sz="0" w:space="8" w:color="auto"/>
        </w:pBdr>
        <w:spacing w:after="0" w:line="276" w:lineRule="auto"/>
        <w:ind w:left="720" w:right="0" w:hanging="378"/>
        <w:jc w:val="both"/>
        <w:rPr>
          <w:rFonts w:ascii="Times New Roman" w:eastAsia="Times New Roman" w:hAnsi="Times New Roman" w:cs="Times New Roman"/>
        </w:rPr>
      </w:pPr>
      <w:r>
        <w:rPr>
          <w:rFonts w:ascii="Cambria" w:eastAsia="Cambria" w:hAnsi="Cambria" w:cs="Cambria"/>
          <w:sz w:val="22"/>
          <w:szCs w:val="22"/>
        </w:rPr>
        <w:t>Scored 80%+ in Post-Graduation , Graduation and Matrix(12</w:t>
      </w:r>
      <w:r>
        <w:rPr>
          <w:rFonts w:ascii="Cambria" w:eastAsia="Cambria" w:hAnsi="Cambria" w:cs="Cambria"/>
          <w:sz w:val="22"/>
          <w:szCs w:val="22"/>
          <w:vertAlign w:val="superscript"/>
        </w:rPr>
        <w:t>th</w:t>
      </w:r>
      <w:r>
        <w:rPr>
          <w:rFonts w:ascii="Cambria" w:eastAsia="Cambria" w:hAnsi="Cambria" w:cs="Cambria"/>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rPr>
        <w:t>and Highschool(10</w:t>
      </w:r>
      <w:r>
        <w:rPr>
          <w:rFonts w:ascii="Cambria" w:eastAsia="Cambria" w:hAnsi="Cambria" w:cs="Cambria"/>
          <w:sz w:val="22"/>
          <w:szCs w:val="22"/>
          <w:vertAlign w:val="superscript"/>
        </w:rPr>
        <w:t>th</w:t>
      </w:r>
      <w:r>
        <w:rPr>
          <w:rFonts w:ascii="Cambria" w:eastAsia="Cambria" w:hAnsi="Cambria" w:cs="Cambria"/>
          <w:sz w:val="22"/>
          <w:szCs w:val="22"/>
        </w:rPr>
        <w:t xml:space="preserve">) . </w:t>
      </w:r>
    </w:p>
    <w:p>
      <w:pPr>
        <w:spacing w:before="0" w:after="0" w:line="276" w:lineRule="auto"/>
        <w:jc w:val="both"/>
        <w:rPr>
          <w:sz w:val="22"/>
          <w:szCs w:val="22"/>
        </w:rPr>
      </w:pPr>
      <w:r>
        <w:rPr>
          <w:sz w:val="22"/>
          <w:szCs w:val="22"/>
        </w:rPr>
        <w:br w:type="page"/>
      </w:r>
    </w:p>
    <w:p>
      <w:pPr>
        <w:spacing w:before="0" w:after="0"/>
        <w:rPr>
          <w:sz w:val="22"/>
          <w:szCs w:val="22"/>
        </w:rPr>
      </w:pPr>
      <w:r>
        <w:rPr>
          <w:rFonts w:ascii="Cambria" w:eastAsia="Cambria" w:hAnsi="Cambria" w:cs="Cambria"/>
          <w:sz w:val="22"/>
          <w:szCs w:val="22"/>
        </w:rPr>
        <w:t> </w:t>
      </w:r>
    </w:p>
    <w:p>
      <w:r>
        <w:rPr>
          <w:strike w:val="0"/>
          <w:u w:val="none"/>
        </w:rPr>
        <w:drawing>
          <wp:inline>
            <wp:extent cx="7324725" cy="952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eastAsia="Cambria" w:hAnsi="Cambria" w:cs="Cambria"/>
          <w:b/>
          <w:bCs/>
          <w:smallCaps/>
        </w:rPr>
        <w:t>ACADEMIC DETAILS</w:t>
      </w:r>
    </w:p>
    <w:p>
      <w:pPr>
        <w:numPr>
          <w:ilvl w:val="0"/>
          <w:numId w:val="3"/>
        </w:numPr>
        <w:pBdr>
          <w:left w:val="none" w:sz="0" w:space="8" w:color="auto"/>
        </w:pBdr>
        <w:spacing w:before="0" w:after="0" w:line="276" w:lineRule="auto"/>
        <w:ind w:left="720" w:right="0" w:hanging="378"/>
        <w:jc w:val="both"/>
        <w:rPr>
          <w:rFonts w:ascii="Times New Roman" w:eastAsia="Times New Roman" w:hAnsi="Times New Roman" w:cs="Times New Roman"/>
        </w:rPr>
      </w:pPr>
      <w:r>
        <w:rPr>
          <w:rFonts w:ascii="Cambria" w:eastAsia="Cambria" w:hAnsi="Cambria" w:cs="Cambria"/>
          <w:sz w:val="22"/>
          <w:szCs w:val="22"/>
        </w:rPr>
        <w:t>Scored 80%+ in Post-Graduation, Graduation and Matrix(12</w:t>
      </w:r>
      <w:r>
        <w:rPr>
          <w:rFonts w:ascii="Cambria" w:eastAsia="Cambria" w:hAnsi="Cambria" w:cs="Cambria"/>
          <w:sz w:val="22"/>
          <w:szCs w:val="22"/>
          <w:vertAlign w:val="superscript"/>
        </w:rPr>
        <w:t>th</w:t>
      </w:r>
      <w:r>
        <w:rPr>
          <w:rFonts w:ascii="Cambria" w:eastAsia="Cambria" w:hAnsi="Cambria" w:cs="Cambria"/>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rPr>
        <w:t>and Highschool(10</w:t>
      </w:r>
      <w:r>
        <w:rPr>
          <w:rFonts w:ascii="Cambria" w:eastAsia="Cambria" w:hAnsi="Cambria" w:cs="Cambria"/>
          <w:sz w:val="22"/>
          <w:szCs w:val="22"/>
          <w:vertAlign w:val="superscript"/>
        </w:rPr>
        <w:t>th</w:t>
      </w:r>
      <w:r>
        <w:rPr>
          <w:rFonts w:ascii="Cambria" w:eastAsia="Cambria" w:hAnsi="Cambria" w:cs="Cambria"/>
          <w:sz w:val="22"/>
          <w:szCs w:val="22"/>
        </w:rPr>
        <w:t xml:space="preserve">) . </w:t>
      </w:r>
    </w:p>
    <w:p>
      <w:r>
        <w:rPr>
          <w:strike w:val="0"/>
          <w:u w:val="none"/>
        </w:rPr>
        <w:drawing>
          <wp:inline>
            <wp:extent cx="7324725" cy="952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rPr>
          <w:sz w:val="22"/>
          <w:szCs w:val="22"/>
        </w:rPr>
      </w:pPr>
      <w:r>
        <w:rPr>
          <w:rFonts w:ascii="Cambria" w:eastAsia="Cambria" w:hAnsi="Cambria" w:cs="Cambria"/>
          <w:b/>
          <w:bCs/>
          <w:smallCaps/>
          <w:sz w:val="22"/>
          <w:szCs w:val="22"/>
        </w:rPr>
        <w:t>PROJECTS UNDERTAKEN IN WIPRO</w:t>
      </w:r>
    </w:p>
    <w:p>
      <w:pPr>
        <w:spacing w:before="0" w:after="0"/>
        <w:jc w:val="both"/>
        <w:rPr>
          <w:sz w:val="22"/>
          <w:szCs w:val="22"/>
        </w:rPr>
      </w:pPr>
      <w:r>
        <w:rPr>
          <w:rFonts w:ascii="Cambria" w:eastAsia="Cambria" w:hAnsi="Cambria" w:cs="Cambria"/>
          <w:b/>
          <w:bCs/>
          <w:sz w:val="22"/>
          <w:szCs w:val="22"/>
        </w:rPr>
        <w:t xml:space="preserve">Project 1: </w:t>
      </w:r>
      <w:r>
        <w:rPr>
          <w:rFonts w:ascii="Cambria" w:eastAsia="Cambria" w:hAnsi="Cambria" w:cs="Cambria"/>
          <w:b/>
          <w:bCs/>
          <w:sz w:val="22"/>
          <w:szCs w:val="22"/>
          <w:u w:val="single"/>
        </w:rPr>
        <w:t>Wmyfriend Portal</w:t>
      </w:r>
    </w:p>
    <w:p>
      <w:pPr>
        <w:spacing w:before="0" w:after="0"/>
        <w:jc w:val="both"/>
        <w:rPr>
          <w:sz w:val="22"/>
          <w:szCs w:val="22"/>
        </w:rPr>
      </w:pPr>
      <w:r>
        <w:rPr>
          <w:rFonts w:ascii="Cambria" w:eastAsia="Cambria" w:hAnsi="Cambria" w:cs="Cambria"/>
          <w:b/>
          <w:bCs/>
          <w:sz w:val="22"/>
          <w:szCs w:val="22"/>
        </w:rPr>
        <w:t xml:space="preserve">Team Size: </w:t>
      </w:r>
      <w:r>
        <w:rPr>
          <w:rFonts w:ascii="Cambria" w:eastAsia="Cambria" w:hAnsi="Cambria" w:cs="Cambria"/>
          <w:sz w:val="22"/>
          <w:szCs w:val="22"/>
        </w:rPr>
        <w:t>6</w:t>
      </w:r>
    </w:p>
    <w:p>
      <w:pPr>
        <w:spacing w:before="0" w:after="0"/>
        <w:jc w:val="both"/>
        <w:rPr>
          <w:sz w:val="22"/>
          <w:szCs w:val="22"/>
        </w:rPr>
      </w:pPr>
      <w:r>
        <w:rPr>
          <w:rFonts w:ascii="Cambria" w:eastAsia="Cambria" w:hAnsi="Cambria" w:cs="Cambria"/>
          <w:b/>
          <w:bCs/>
          <w:sz w:val="22"/>
          <w:szCs w:val="22"/>
        </w:rPr>
        <w:t>Development Environment:</w:t>
      </w:r>
      <w:r>
        <w:rPr>
          <w:rFonts w:ascii="Cambria" w:eastAsia="Cambria" w:hAnsi="Cambria" w:cs="Cambria"/>
          <w:sz w:val="22"/>
          <w:szCs w:val="22"/>
        </w:rPr>
        <w:t xml:space="preserve"> Visual Studio 2012, ASP.NET, C# and SQL Server2012</w:t>
      </w:r>
    </w:p>
    <w:p>
      <w:pPr>
        <w:spacing w:before="0" w:after="0"/>
        <w:jc w:val="both"/>
        <w:rPr>
          <w:sz w:val="22"/>
          <w:szCs w:val="22"/>
        </w:rPr>
      </w:pPr>
      <w:r>
        <w:rPr>
          <w:rFonts w:ascii="Cambria" w:eastAsia="Cambria" w:hAnsi="Cambria" w:cs="Cambria"/>
          <w:b/>
          <w:bCs/>
          <w:sz w:val="22"/>
          <w:szCs w:val="22"/>
          <w:u w:val="single"/>
        </w:rPr>
        <w:t>Description</w:t>
      </w:r>
      <w:r>
        <w:rPr>
          <w:rFonts w:ascii="Cambria" w:eastAsia="Cambria" w:hAnsi="Cambria" w:cs="Cambria"/>
          <w:sz w:val="22"/>
          <w:szCs w:val="22"/>
        </w:rPr>
        <w:t>: Internal Project which is used for Claim, Attendance, register man Power, Asset</w:t>
      </w:r>
      <w:r>
        <w:rPr>
          <w:rFonts w:ascii="Cambria" w:eastAsia="Cambria" w:hAnsi="Cambria" w:cs="Cambria"/>
          <w:sz w:val="22"/>
          <w:szCs w:val="22"/>
        </w:rPr>
        <w:t xml:space="preserve">     </w:t>
      </w:r>
      <w:r>
        <w:rPr>
          <w:rFonts w:ascii="Cambria" w:eastAsia="Cambria" w:hAnsi="Cambria" w:cs="Cambria"/>
          <w:sz w:val="22"/>
          <w:szCs w:val="22"/>
        </w:rPr>
        <w:t>Management, PRPO (Purchase request Purchasing order), EHS (Environment Health &amp; Safety), Managing Off-role manpower and analyzing the cost of Business</w:t>
      </w:r>
    </w:p>
    <w:p>
      <w:pPr>
        <w:spacing w:before="0" w:after="0"/>
        <w:jc w:val="both"/>
        <w:rPr>
          <w:sz w:val="22"/>
          <w:szCs w:val="22"/>
        </w:rPr>
      </w:pPr>
      <w:r>
        <w:rPr>
          <w:rFonts w:ascii="Cambria" w:eastAsia="Cambria" w:hAnsi="Cambria" w:cs="Cambria"/>
          <w:sz w:val="22"/>
          <w:szCs w:val="22"/>
          <w:u w:val="single"/>
        </w:rPr>
        <w:t>AMS</w:t>
      </w:r>
      <w:r>
        <w:rPr>
          <w:rFonts w:ascii="Cambria" w:eastAsia="Cambria" w:hAnsi="Cambria" w:cs="Cambria"/>
          <w:sz w:val="22"/>
          <w:szCs w:val="22"/>
        </w:rPr>
        <w:t>: Manages the assets of all the franchisee employees includes Asset allocation and deallocation, Asset tracking and Asset rent calculation.</w:t>
      </w:r>
    </w:p>
    <w:p>
      <w:pPr>
        <w:spacing w:before="0" w:after="0" w:line="276" w:lineRule="auto"/>
        <w:jc w:val="both"/>
        <w:rPr>
          <w:sz w:val="22"/>
          <w:szCs w:val="22"/>
        </w:rPr>
      </w:pPr>
      <w:r>
        <w:rPr>
          <w:rFonts w:ascii="Cambria" w:eastAsia="Cambria" w:hAnsi="Cambria" w:cs="Cambria"/>
          <w:sz w:val="22"/>
          <w:szCs w:val="22"/>
          <w:u w:val="single"/>
          <w:shd w:val="clear" w:color="auto" w:fill="FFFFFF"/>
        </w:rPr>
        <w:t>SAHAYTA</w:t>
      </w:r>
      <w:r>
        <w:rPr>
          <w:rFonts w:ascii="Cambria" w:eastAsia="Cambria" w:hAnsi="Cambria" w:cs="Cambria"/>
          <w:sz w:val="22"/>
          <w:szCs w:val="22"/>
          <w:shd w:val="clear" w:color="auto" w:fill="FFFFFF"/>
        </w:rPr>
        <w:t>: E-Helpline for Customer or internal resources for raising their concern through ticket locking.</w:t>
      </w:r>
    </w:p>
    <w:p>
      <w:pPr>
        <w:spacing w:before="0" w:after="0"/>
        <w:jc w:val="both"/>
        <w:rPr>
          <w:sz w:val="22"/>
          <w:szCs w:val="22"/>
        </w:rPr>
      </w:pPr>
      <w:r>
        <w:rPr>
          <w:rFonts w:ascii="Cambria" w:eastAsia="Cambria" w:hAnsi="Cambria" w:cs="Cambria"/>
          <w:sz w:val="22"/>
          <w:szCs w:val="22"/>
        </w:rPr>
        <w:t xml:space="preserve"> </w:t>
      </w:r>
      <w:r>
        <w:rPr>
          <w:rFonts w:ascii="Cambria" w:eastAsia="Cambria" w:hAnsi="Cambria" w:cs="Cambria"/>
          <w:b/>
          <w:bCs/>
          <w:sz w:val="22"/>
          <w:szCs w:val="22"/>
        </w:rPr>
        <w:t>Tasks and Responsibilities</w:t>
      </w:r>
      <w:r>
        <w:rPr>
          <w:rFonts w:ascii="Cambria" w:eastAsia="Cambria" w:hAnsi="Cambria" w:cs="Cambria"/>
          <w:sz w:val="22"/>
          <w:szCs w:val="22"/>
        </w:rPr>
        <w:t>:</w:t>
      </w:r>
    </w:p>
    <w:p>
      <w:pPr>
        <w:numPr>
          <w:ilvl w:val="0"/>
          <w:numId w:val="4"/>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Worked on UI Implementation &amp; Coding of the Desktop application.</w:t>
      </w:r>
    </w:p>
    <w:p>
      <w:pPr>
        <w:numPr>
          <w:ilvl w:val="0"/>
          <w:numId w:val="4"/>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Debugging of application.</w:t>
      </w:r>
    </w:p>
    <w:p>
      <w:pPr>
        <w:numPr>
          <w:ilvl w:val="0"/>
          <w:numId w:val="4"/>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Uploading and updating the data on server</w:t>
      </w:r>
    </w:p>
    <w:p>
      <w:pPr>
        <w:numPr>
          <w:ilvl w:val="0"/>
          <w:numId w:val="4"/>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 xml:space="preserve">Implementation of HTML design. </w:t>
      </w:r>
    </w:p>
    <w:p>
      <w:pPr>
        <w:numPr>
          <w:ilvl w:val="0"/>
          <w:numId w:val="4"/>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rPr>
        <w:t>Use Visual Studio as IDE tool to develop the application</w:t>
      </w:r>
    </w:p>
    <w:p>
      <w:pPr>
        <w:spacing w:before="0" w:after="0"/>
        <w:rPr>
          <w:sz w:val="22"/>
          <w:szCs w:val="22"/>
        </w:rPr>
      </w:pPr>
      <w:r>
        <w:rPr>
          <w:rFonts w:ascii="Cambria" w:eastAsia="Cambria" w:hAnsi="Cambria" w:cs="Cambria"/>
          <w:sz w:val="22"/>
          <w:szCs w:val="22"/>
        </w:rPr>
        <w:t> </w:t>
      </w:r>
    </w:p>
    <w:p>
      <w:pPr>
        <w:spacing w:before="0" w:after="0"/>
        <w:rPr>
          <w:sz w:val="22"/>
          <w:szCs w:val="22"/>
        </w:rPr>
      </w:pPr>
      <w:r>
        <w:rPr>
          <w:rFonts w:ascii="Cambria" w:eastAsia="Cambria" w:hAnsi="Cambria" w:cs="Cambria"/>
          <w:sz w:val="22"/>
          <w:szCs w:val="22"/>
        </w:rPr>
        <w:t> </w:t>
      </w:r>
    </w:p>
    <w:p>
      <w:pPr>
        <w:spacing w:before="0" w:after="0"/>
        <w:jc w:val="both"/>
        <w:rPr>
          <w:sz w:val="22"/>
          <w:szCs w:val="22"/>
        </w:rPr>
      </w:pPr>
      <w:r>
        <w:rPr>
          <w:rFonts w:ascii="Cambria" w:eastAsia="Cambria" w:hAnsi="Cambria" w:cs="Cambria"/>
          <w:b/>
          <w:bCs/>
          <w:sz w:val="22"/>
          <w:szCs w:val="22"/>
        </w:rPr>
        <w:t xml:space="preserve">Project 2: </w:t>
      </w:r>
      <w:r>
        <w:rPr>
          <w:rFonts w:ascii="Cambria" w:eastAsia="Cambria" w:hAnsi="Cambria" w:cs="Cambria"/>
          <w:b/>
          <w:bCs/>
          <w:sz w:val="22"/>
          <w:szCs w:val="22"/>
          <w:u w:val="single"/>
        </w:rPr>
        <w:t>Central Coalfield Limited</w:t>
      </w:r>
    </w:p>
    <w:p>
      <w:pPr>
        <w:spacing w:before="0" w:after="0"/>
        <w:jc w:val="both"/>
        <w:rPr>
          <w:sz w:val="22"/>
          <w:szCs w:val="22"/>
        </w:rPr>
      </w:pPr>
      <w:r>
        <w:rPr>
          <w:rFonts w:ascii="Cambria" w:eastAsia="Cambria" w:hAnsi="Cambria" w:cs="Cambria"/>
          <w:b/>
          <w:bCs/>
          <w:sz w:val="22"/>
          <w:szCs w:val="22"/>
        </w:rPr>
        <w:t xml:space="preserve">Team Size: </w:t>
      </w:r>
      <w:r>
        <w:rPr>
          <w:rFonts w:ascii="Cambria" w:eastAsia="Cambria" w:hAnsi="Cambria" w:cs="Cambria"/>
          <w:sz w:val="22"/>
          <w:szCs w:val="22"/>
        </w:rPr>
        <w:t>5</w:t>
      </w:r>
    </w:p>
    <w:p>
      <w:pPr>
        <w:spacing w:before="0" w:after="0"/>
        <w:jc w:val="both"/>
        <w:rPr>
          <w:sz w:val="22"/>
          <w:szCs w:val="22"/>
        </w:rPr>
      </w:pPr>
      <w:r>
        <w:rPr>
          <w:rFonts w:ascii="Cambria" w:eastAsia="Cambria" w:hAnsi="Cambria" w:cs="Cambria"/>
          <w:b/>
          <w:bCs/>
          <w:sz w:val="22"/>
          <w:szCs w:val="22"/>
        </w:rPr>
        <w:t>Development Environment:</w:t>
      </w:r>
      <w:r>
        <w:rPr>
          <w:rFonts w:ascii="Cambria" w:eastAsia="Cambria" w:hAnsi="Cambria" w:cs="Cambria"/>
          <w:sz w:val="22"/>
          <w:szCs w:val="22"/>
        </w:rPr>
        <w:t xml:space="preserve"> Visual Studio 2012, C# and SQL Server 2012</w:t>
      </w:r>
      <w:r>
        <w:rPr>
          <w:rFonts w:ascii="Cambria" w:eastAsia="Cambria" w:hAnsi="Cambria" w:cs="Cambria"/>
          <w:b/>
          <w:bCs/>
          <w:sz w:val="22"/>
          <w:szCs w:val="22"/>
        </w:rPr>
        <w:t xml:space="preserve">, </w:t>
      </w:r>
      <w:r>
        <w:rPr>
          <w:rFonts w:ascii="Cambria" w:eastAsia="Cambria" w:hAnsi="Cambria" w:cs="Cambria"/>
          <w:sz w:val="22"/>
          <w:szCs w:val="22"/>
        </w:rPr>
        <w:t>Mercury API</w:t>
      </w:r>
    </w:p>
    <w:p>
      <w:pPr>
        <w:spacing w:before="0" w:after="0"/>
        <w:jc w:val="both"/>
        <w:rPr>
          <w:sz w:val="22"/>
          <w:szCs w:val="22"/>
        </w:rPr>
      </w:pPr>
      <w:r>
        <w:rPr>
          <w:rFonts w:ascii="Cambria" w:eastAsia="Cambria" w:hAnsi="Cambria" w:cs="Cambria"/>
          <w:b/>
          <w:bCs/>
          <w:sz w:val="22"/>
          <w:szCs w:val="22"/>
          <w:u w:val="single"/>
        </w:rPr>
        <w:t>Description</w:t>
      </w:r>
      <w:r>
        <w:rPr>
          <w:rFonts w:ascii="Cambria" w:eastAsia="Cambria" w:hAnsi="Cambria" w:cs="Cambria"/>
          <w:sz w:val="22"/>
          <w:szCs w:val="22"/>
        </w:rPr>
        <w:t>: Real time updating of weighment details at the time of Entry/Exit, Integration with RFID Readers, Weighbridge.</w:t>
      </w:r>
    </w:p>
    <w:p>
      <w:pPr>
        <w:spacing w:before="0" w:after="0"/>
        <w:jc w:val="both"/>
        <w:rPr>
          <w:sz w:val="22"/>
          <w:szCs w:val="22"/>
        </w:rPr>
      </w:pPr>
      <w:r>
        <w:rPr>
          <w:rFonts w:ascii="Cambria" w:eastAsia="Cambria" w:hAnsi="Cambria" w:cs="Cambria"/>
          <w:sz w:val="22"/>
          <w:szCs w:val="22"/>
        </w:rPr>
        <w:t>Web based detailed Weighbridge Transaction Report generation and live monitoring of Weighbridge from Control Room.</w:t>
      </w:r>
    </w:p>
    <w:p>
      <w:pPr>
        <w:spacing w:before="0" w:after="0"/>
        <w:jc w:val="both"/>
        <w:rPr>
          <w:sz w:val="22"/>
          <w:szCs w:val="22"/>
        </w:rPr>
      </w:pPr>
      <w:r>
        <w:rPr>
          <w:rFonts w:ascii="Cambria" w:eastAsia="Cambria" w:hAnsi="Cambria" w:cs="Cambria"/>
          <w:b/>
          <w:bCs/>
          <w:sz w:val="22"/>
          <w:szCs w:val="22"/>
        </w:rPr>
        <w:t>Tasks and Responsibilities</w:t>
      </w:r>
      <w:r>
        <w:rPr>
          <w:rFonts w:ascii="Cambria" w:eastAsia="Cambria" w:hAnsi="Cambria" w:cs="Cambria"/>
          <w:sz w:val="22"/>
          <w:szCs w:val="22"/>
        </w:rPr>
        <w:t>:</w:t>
      </w:r>
    </w:p>
    <w:p>
      <w:pPr>
        <w:numPr>
          <w:ilvl w:val="0"/>
          <w:numId w:val="5"/>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Worked on UI Implementation &amp; Coding of the Desktop application.</w:t>
      </w:r>
    </w:p>
    <w:p>
      <w:pPr>
        <w:numPr>
          <w:ilvl w:val="0"/>
          <w:numId w:val="5"/>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Debugging of application.</w:t>
      </w:r>
    </w:p>
    <w:p>
      <w:pPr>
        <w:numPr>
          <w:ilvl w:val="0"/>
          <w:numId w:val="5"/>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Uploading and updating the data on server</w:t>
      </w:r>
    </w:p>
    <w:p>
      <w:pPr>
        <w:numPr>
          <w:ilvl w:val="0"/>
          <w:numId w:val="5"/>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 xml:space="preserve">Implementation of HTML design. </w:t>
      </w:r>
    </w:p>
    <w:p>
      <w:pPr>
        <w:numPr>
          <w:ilvl w:val="0"/>
          <w:numId w:val="5"/>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rPr>
        <w:t>Use Visual Studio as IDE tool to develop the application</w:t>
      </w:r>
    </w:p>
    <w:p>
      <w:pPr>
        <w:spacing w:before="0" w:after="0"/>
        <w:rPr>
          <w:sz w:val="22"/>
          <w:szCs w:val="22"/>
        </w:rPr>
      </w:pPr>
      <w:r>
        <w:rPr>
          <w:rFonts w:ascii="Cambria" w:eastAsia="Cambria" w:hAnsi="Cambria" w:cs="Cambria"/>
          <w:sz w:val="22"/>
          <w:szCs w:val="22"/>
        </w:rPr>
        <w:t> </w:t>
      </w:r>
    </w:p>
    <w:p>
      <w:pPr>
        <w:spacing w:before="0" w:after="0"/>
        <w:rPr>
          <w:sz w:val="22"/>
          <w:szCs w:val="22"/>
        </w:rPr>
      </w:pPr>
      <w:r>
        <w:rPr>
          <w:rFonts w:ascii="Cambria" w:eastAsia="Cambria" w:hAnsi="Cambria" w:cs="Cambria"/>
          <w:sz w:val="22"/>
          <w:szCs w:val="22"/>
        </w:rPr>
        <w:t> </w:t>
      </w:r>
    </w:p>
    <w:p>
      <w:pPr>
        <w:spacing w:before="0" w:after="0" w:line="276" w:lineRule="auto"/>
        <w:jc w:val="both"/>
        <w:rPr>
          <w:sz w:val="22"/>
          <w:szCs w:val="22"/>
        </w:rPr>
      </w:pPr>
      <w:r>
        <w:rPr>
          <w:rFonts w:ascii="Cambria" w:eastAsia="Cambria" w:hAnsi="Cambria" w:cs="Cambria"/>
          <w:b/>
          <w:bCs/>
          <w:smallCaps/>
          <w:sz w:val="22"/>
          <w:szCs w:val="22"/>
        </w:rPr>
        <w:t>PROJECTS UNDERTAKEN IN BMC SOFTWARE</w:t>
      </w:r>
    </w:p>
    <w:p>
      <w:pPr>
        <w:spacing w:before="0" w:after="0"/>
        <w:jc w:val="both"/>
        <w:rPr>
          <w:sz w:val="22"/>
          <w:szCs w:val="22"/>
        </w:rPr>
      </w:pPr>
      <w:r>
        <w:rPr>
          <w:rFonts w:ascii="Cambria" w:eastAsia="Cambria" w:hAnsi="Cambria" w:cs="Cambria"/>
          <w:b/>
          <w:bCs/>
          <w:sz w:val="22"/>
          <w:szCs w:val="22"/>
        </w:rPr>
        <w:t xml:space="preserve">Project 3: </w:t>
      </w:r>
      <w:r>
        <w:rPr>
          <w:rFonts w:ascii="Cambria" w:eastAsia="Cambria" w:hAnsi="Cambria" w:cs="Cambria"/>
          <w:b/>
          <w:bCs/>
          <w:sz w:val="22"/>
          <w:szCs w:val="22"/>
          <w:u w:val="single"/>
        </w:rPr>
        <w:t>Optimizer</w:t>
      </w:r>
    </w:p>
    <w:p>
      <w:pPr>
        <w:spacing w:before="0" w:after="0"/>
        <w:jc w:val="both"/>
        <w:rPr>
          <w:sz w:val="22"/>
          <w:szCs w:val="22"/>
        </w:rPr>
      </w:pPr>
      <w:r>
        <w:rPr>
          <w:rFonts w:ascii="Cambria" w:eastAsia="Cambria" w:hAnsi="Cambria" w:cs="Cambria"/>
          <w:b/>
          <w:bCs/>
          <w:sz w:val="22"/>
          <w:szCs w:val="22"/>
        </w:rPr>
        <w:t xml:space="preserve">Team Size on UI development: </w:t>
      </w:r>
      <w:r>
        <w:rPr>
          <w:rFonts w:ascii="Cambria" w:eastAsia="Cambria" w:hAnsi="Cambria" w:cs="Cambria"/>
          <w:sz w:val="22"/>
          <w:szCs w:val="22"/>
        </w:rPr>
        <w:t>5</w:t>
      </w:r>
    </w:p>
    <w:p>
      <w:pPr>
        <w:spacing w:before="0" w:after="0"/>
        <w:jc w:val="both"/>
        <w:rPr>
          <w:sz w:val="22"/>
          <w:szCs w:val="22"/>
        </w:rPr>
      </w:pPr>
      <w:r>
        <w:rPr>
          <w:rFonts w:ascii="Cambria" w:eastAsia="Cambria" w:hAnsi="Cambria" w:cs="Cambria"/>
          <w:b/>
          <w:bCs/>
          <w:sz w:val="22"/>
          <w:szCs w:val="22"/>
        </w:rPr>
        <w:t xml:space="preserve">Development Environment: </w:t>
      </w:r>
      <w:r>
        <w:rPr>
          <w:rFonts w:ascii="Cambria" w:eastAsia="Cambria" w:hAnsi="Cambria" w:cs="Cambria"/>
          <w:sz w:val="22"/>
          <w:szCs w:val="22"/>
        </w:rPr>
        <w:t xml:space="preserve"> </w:t>
      </w:r>
      <w:r>
        <w:rPr>
          <w:rFonts w:ascii="Cambria" w:eastAsia="Cambria" w:hAnsi="Cambria" w:cs="Cambria"/>
          <w:sz w:val="22"/>
          <w:szCs w:val="22"/>
        </w:rPr>
        <w:t xml:space="preserve"> Eclipse IDE, AngularJS, JS, HTML, CSS, Bootstrap Angular</w:t>
      </w:r>
    </w:p>
    <w:p>
      <w:pPr>
        <w:spacing w:before="0" w:after="0"/>
        <w:jc w:val="both"/>
        <w:rPr>
          <w:sz w:val="22"/>
          <w:szCs w:val="22"/>
        </w:rPr>
      </w:pPr>
      <w:r>
        <w:rPr>
          <w:rFonts w:ascii="Cambria" w:eastAsia="Cambria" w:hAnsi="Cambria" w:cs="Cambria"/>
          <w:b/>
          <w:bCs/>
          <w:sz w:val="22"/>
          <w:szCs w:val="22"/>
          <w:u w:val="single"/>
        </w:rPr>
        <w:t>Description</w:t>
      </w:r>
      <w:r>
        <w:rPr>
          <w:rFonts w:ascii="Cambria" w:eastAsia="Cambria" w:hAnsi="Cambria" w:cs="Cambria"/>
          <w:sz w:val="22"/>
          <w:szCs w:val="22"/>
        </w:rPr>
        <w:t xml:space="preserve">: </w:t>
      </w:r>
      <w:r>
        <w:rPr>
          <w:rFonts w:ascii="Cambria" w:eastAsia="Cambria" w:hAnsi="Cambria" w:cs="Cambria"/>
          <w:sz w:val="22"/>
          <w:szCs w:val="22"/>
          <w:shd w:val="clear" w:color="auto" w:fill="FFFFFF"/>
        </w:rPr>
        <w:t>BMC Optimizer enables IT operations to identify and prioritize the most pressing configuration changes and maximize the use of available maintenance windows. Provides an automation layer to enable IT operations to identify and prioritize the most pressing configuration changes, ensure change approval processes are being followed and that planned changes have the best possible chance of successful execution.</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 xml:space="preserve">The option to manage maintenance window information </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see all jobs in any given maintenance window for any given asset / application</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understand how well utilized maintenance windows are.</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visualize the readiness of scheduled job’s to be executed</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understand the priority of a scheduled job.</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 xml:space="preserve">The ability to remove managed assets/applications from scheduled jobs </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reschedule any jobs that affect a managed asset / application</w:t>
      </w:r>
    </w:p>
    <w:p>
      <w:pPr>
        <w:numPr>
          <w:ilvl w:val="0"/>
          <w:numId w:val="6"/>
        </w:numPr>
        <w:tabs>
          <w:tab w:val="left" w:pos="720"/>
        </w:tabs>
        <w:spacing w:before="0" w:after="0"/>
        <w:ind w:left="720" w:hanging="360"/>
        <w:jc w:val="both"/>
        <w:rPr>
          <w:sz w:val="22"/>
          <w:szCs w:val="22"/>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sz w:val="22"/>
          <w:szCs w:val="22"/>
        </w:rPr>
        <w:t>The ability to understand the performance of historical maintenance windows.</w:t>
      </w:r>
    </w:p>
    <w:p>
      <w:pPr>
        <w:spacing w:before="0" w:after="0"/>
        <w:jc w:val="both"/>
        <w:rPr>
          <w:sz w:val="22"/>
          <w:szCs w:val="22"/>
        </w:rPr>
      </w:pPr>
      <w:r>
        <w:rPr>
          <w:rFonts w:ascii="Cambria" w:eastAsia="Cambria" w:hAnsi="Cambria" w:cs="Cambria"/>
          <w:b/>
          <w:bCs/>
          <w:sz w:val="22"/>
          <w:szCs w:val="22"/>
        </w:rPr>
        <w:t>Tasks and Responsibilities</w:t>
      </w:r>
      <w:r>
        <w:rPr>
          <w:rFonts w:ascii="Cambria" w:eastAsia="Cambria" w:hAnsi="Cambria" w:cs="Cambria"/>
          <w:sz w:val="22"/>
          <w:szCs w:val="22"/>
        </w:rPr>
        <w:t>:</w:t>
      </w:r>
    </w:p>
    <w:p>
      <w:pPr>
        <w:numPr>
          <w:ilvl w:val="0"/>
          <w:numId w:val="7"/>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Designed and developed application in an agile environment</w:t>
      </w:r>
    </w:p>
    <w:p>
      <w:pPr>
        <w:numPr>
          <w:ilvl w:val="0"/>
          <w:numId w:val="7"/>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Worked on UI Implementation &amp; Coding of the web based application</w:t>
      </w:r>
    </w:p>
    <w:p>
      <w:pPr>
        <w:numPr>
          <w:ilvl w:val="0"/>
          <w:numId w:val="7"/>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Build data visualization using Highcharts on dashboard</w:t>
      </w:r>
    </w:p>
    <w:p>
      <w:pPr>
        <w:numPr>
          <w:ilvl w:val="0"/>
          <w:numId w:val="7"/>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Schedule event using calendar open source libraries</w:t>
      </w:r>
    </w:p>
    <w:p>
      <w:pPr>
        <w:numPr>
          <w:ilvl w:val="0"/>
          <w:numId w:val="7"/>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Turn mockups and designs into page complete with CSS, HTML, AngularJS, JavaScript</w:t>
      </w:r>
    </w:p>
    <w:p>
      <w:pPr>
        <w:numPr>
          <w:ilvl w:val="0"/>
          <w:numId w:val="7"/>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Debugging of application.</w:t>
      </w:r>
    </w:p>
    <w:p>
      <w:pPr>
        <w:numPr>
          <w:ilvl w:val="0"/>
          <w:numId w:val="7"/>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Uploading and updating the data on server</w:t>
      </w:r>
    </w:p>
    <w:p>
      <w:pPr>
        <w:numPr>
          <w:ilvl w:val="0"/>
          <w:numId w:val="8"/>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Use of GIT bash to run GIT from command line</w:t>
      </w:r>
    </w:p>
    <w:p>
      <w:pPr>
        <w:numPr>
          <w:ilvl w:val="0"/>
          <w:numId w:val="8"/>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Use eclipse and sublime as IDE tool to develop the application</w:t>
      </w:r>
    </w:p>
    <w:p>
      <w:pPr>
        <w:numPr>
          <w:ilvl w:val="0"/>
          <w:numId w:val="8"/>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Use of karma and jasmine to run the unit test cases</w:t>
      </w:r>
    </w:p>
    <w:p>
      <w:pPr>
        <w:numPr>
          <w:ilvl w:val="0"/>
          <w:numId w:val="8"/>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Create, share and execute interactive flows using Whatfix which helps to how to guides on the web</w:t>
      </w:r>
    </w:p>
    <w:p>
      <w:pPr>
        <w:numPr>
          <w:ilvl w:val="0"/>
          <w:numId w:val="8"/>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rPr>
        <w:t>Enhanced Test Cases using java programming features and TestNG Annotations</w:t>
      </w:r>
    </w:p>
    <w:p>
      <w:pPr>
        <w:spacing w:before="0" w:after="0" w:line="276" w:lineRule="auto"/>
        <w:jc w:val="both"/>
        <w:rPr>
          <w:sz w:val="22"/>
          <w:szCs w:val="22"/>
        </w:rPr>
      </w:pPr>
      <w:r>
        <w:rPr>
          <w:rFonts w:ascii="Cambria" w:eastAsia="Cambria" w:hAnsi="Cambria" w:cs="Cambria"/>
          <w:b/>
          <w:bCs/>
          <w:smallCaps/>
          <w:sz w:val="22"/>
          <w:szCs w:val="22"/>
        </w:rPr>
        <w:t> </w:t>
      </w:r>
    </w:p>
    <w:p>
      <w:pPr>
        <w:spacing w:before="0" w:after="0" w:line="276" w:lineRule="auto"/>
        <w:jc w:val="both"/>
        <w:rPr>
          <w:sz w:val="22"/>
          <w:szCs w:val="22"/>
        </w:rPr>
      </w:pPr>
      <w:r>
        <w:rPr>
          <w:rFonts w:ascii="Cambria" w:eastAsia="Cambria" w:hAnsi="Cambria" w:cs="Cambria"/>
          <w:b/>
          <w:bCs/>
          <w:smallCaps/>
          <w:sz w:val="22"/>
          <w:szCs w:val="22"/>
        </w:rPr>
        <w:t>PROJECTS UNDERTAKEN IN Capgemini(HSBC)</w:t>
      </w:r>
    </w:p>
    <w:p>
      <w:pPr>
        <w:spacing w:before="0" w:after="0"/>
        <w:jc w:val="both"/>
        <w:rPr>
          <w:sz w:val="22"/>
          <w:szCs w:val="22"/>
        </w:rPr>
      </w:pPr>
      <w:r>
        <w:rPr>
          <w:rFonts w:ascii="Cambria" w:eastAsia="Cambria" w:hAnsi="Cambria" w:cs="Cambria"/>
          <w:b/>
          <w:bCs/>
          <w:sz w:val="22"/>
          <w:szCs w:val="22"/>
        </w:rPr>
        <w:t xml:space="preserve">Project 4: </w:t>
      </w:r>
      <w:r>
        <w:rPr>
          <w:rFonts w:ascii="Cambria" w:eastAsia="Cambria" w:hAnsi="Cambria" w:cs="Cambria"/>
          <w:b/>
          <w:bCs/>
          <w:sz w:val="22"/>
          <w:szCs w:val="22"/>
          <w:u w:val="single"/>
        </w:rPr>
        <w:t xml:space="preserve">Digital Business Banking </w:t>
      </w:r>
    </w:p>
    <w:p>
      <w:pPr>
        <w:spacing w:before="0" w:after="0"/>
        <w:jc w:val="both"/>
        <w:rPr>
          <w:sz w:val="22"/>
          <w:szCs w:val="22"/>
        </w:rPr>
      </w:pPr>
      <w:r>
        <w:rPr>
          <w:rFonts w:ascii="Cambria" w:eastAsia="Cambria" w:hAnsi="Cambria" w:cs="Cambria"/>
          <w:b/>
          <w:bCs/>
          <w:sz w:val="22"/>
          <w:szCs w:val="22"/>
        </w:rPr>
        <w:t xml:space="preserve">Team Size on UI development: </w:t>
      </w:r>
      <w:r>
        <w:rPr>
          <w:rFonts w:ascii="Cambria" w:eastAsia="Cambria" w:hAnsi="Cambria" w:cs="Cambria"/>
          <w:sz w:val="22"/>
          <w:szCs w:val="22"/>
        </w:rPr>
        <w:t>5</w:t>
      </w:r>
    </w:p>
    <w:p>
      <w:pPr>
        <w:spacing w:before="0" w:after="0"/>
        <w:jc w:val="both"/>
        <w:rPr>
          <w:sz w:val="22"/>
          <w:szCs w:val="22"/>
        </w:rPr>
      </w:pPr>
      <w:r>
        <w:rPr>
          <w:rFonts w:ascii="Cambria" w:eastAsia="Cambria" w:hAnsi="Cambria" w:cs="Cambria"/>
          <w:b/>
          <w:bCs/>
          <w:sz w:val="22"/>
          <w:szCs w:val="22"/>
        </w:rPr>
        <w:t xml:space="preserve">Development Environment: </w:t>
      </w:r>
      <w:r>
        <w:rPr>
          <w:rFonts w:ascii="Cambria" w:eastAsia="Cambria" w:hAnsi="Cambria" w:cs="Cambria"/>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shd w:val="clear" w:color="auto" w:fill="FFFFFF"/>
        </w:rPr>
        <w:t>Intellij</w:t>
      </w:r>
      <w:r>
        <w:rPr>
          <w:rFonts w:ascii="Cambria" w:eastAsia="Cambria" w:hAnsi="Cambria" w:cs="Cambria"/>
          <w:sz w:val="22"/>
          <w:szCs w:val="22"/>
        </w:rPr>
        <w:t>, Angular2.0, HTML5, CSS3, Bootstrap, GIT</w:t>
      </w:r>
    </w:p>
    <w:p>
      <w:pPr>
        <w:spacing w:before="0" w:after="0"/>
        <w:jc w:val="both"/>
        <w:rPr>
          <w:sz w:val="22"/>
          <w:szCs w:val="22"/>
        </w:rPr>
      </w:pPr>
      <w:r>
        <w:rPr>
          <w:rFonts w:ascii="Cambria" w:eastAsia="Cambria" w:hAnsi="Cambria" w:cs="Cambria"/>
          <w:b/>
          <w:bCs/>
          <w:sz w:val="22"/>
          <w:szCs w:val="22"/>
          <w:u w:val="single"/>
        </w:rPr>
        <w:t>Description</w:t>
      </w:r>
      <w:r>
        <w:rPr>
          <w:rFonts w:ascii="Cambria" w:eastAsia="Cambria" w:hAnsi="Cambria" w:cs="Cambria"/>
          <w:sz w:val="22"/>
          <w:szCs w:val="22"/>
        </w:rPr>
        <w:t xml:space="preserve">: We have redeveloped the entire application of Business internet banking into Digital internet banking for the UK Customers. we have customized </w:t>
      </w:r>
      <w:r>
        <w:rPr>
          <w:rFonts w:ascii="Arial" w:eastAsia="Arial" w:hAnsi="Arial" w:cs="Arial"/>
          <w:b/>
          <w:bCs/>
          <w:color w:val="222222"/>
          <w:sz w:val="20"/>
          <w:szCs w:val="20"/>
          <w:shd w:val="clear" w:color="auto" w:fill="FFFFFF"/>
        </w:rPr>
        <w:t>Backbase</w:t>
      </w:r>
      <w:r>
        <w:rPr>
          <w:rFonts w:ascii="Arial" w:eastAsia="Arial" w:hAnsi="Arial" w:cs="Arial"/>
          <w:b/>
          <w:bCs/>
          <w:color w:val="222222"/>
          <w:sz w:val="20"/>
          <w:szCs w:val="20"/>
          <w:shd w:val="clear" w:color="auto" w:fill="FFFFFF"/>
        </w:rPr>
        <w:t> </w:t>
      </w:r>
      <w:r>
        <w:rPr>
          <w:rFonts w:ascii="Arial" w:eastAsia="Arial" w:hAnsi="Arial" w:cs="Arial"/>
          <w:b/>
          <w:bCs/>
          <w:color w:val="222222"/>
          <w:sz w:val="20"/>
          <w:szCs w:val="20"/>
          <w:shd w:val="clear" w:color="auto" w:fill="FFFFFF"/>
        </w:rPr>
        <w:t>Client</w:t>
      </w:r>
      <w:r>
        <w:rPr>
          <w:rFonts w:ascii="Arial" w:eastAsia="Arial" w:hAnsi="Arial" w:cs="Arial"/>
          <w:b/>
          <w:bCs/>
          <w:color w:val="222222"/>
          <w:sz w:val="20"/>
          <w:szCs w:val="20"/>
          <w:shd w:val="clear" w:color="auto" w:fill="FFFFFF"/>
        </w:rPr>
        <w:t> </w:t>
      </w:r>
      <w:r>
        <w:rPr>
          <w:rFonts w:ascii="Arial" w:eastAsia="Arial" w:hAnsi="Arial" w:cs="Arial"/>
          <w:b/>
          <w:bCs/>
          <w:color w:val="222222"/>
          <w:sz w:val="20"/>
          <w:szCs w:val="20"/>
          <w:shd w:val="clear" w:color="auto" w:fill="FFFFFF"/>
        </w:rPr>
        <w:t>Framework</w:t>
      </w:r>
      <w:r>
        <w:rPr>
          <w:rFonts w:ascii="Cambria" w:eastAsia="Cambria" w:hAnsi="Cambria" w:cs="Cambria"/>
          <w:sz w:val="22"/>
          <w:szCs w:val="22"/>
        </w:rPr>
        <w:t xml:space="preserve"> as per the </w:t>
      </w:r>
      <w:r>
        <w:rPr>
          <w:rFonts w:ascii="Cambria" w:eastAsia="Cambria" w:hAnsi="Cambria" w:cs="Cambria"/>
          <w:b/>
          <w:bCs/>
          <w:sz w:val="22"/>
          <w:szCs w:val="22"/>
        </w:rPr>
        <w:t>HSBC</w:t>
      </w:r>
      <w:r>
        <w:rPr>
          <w:rFonts w:ascii="Cambria" w:eastAsia="Cambria" w:hAnsi="Cambria" w:cs="Cambria"/>
          <w:sz w:val="22"/>
          <w:szCs w:val="22"/>
        </w:rPr>
        <w:t xml:space="preserve"> requirement to adopt </w:t>
      </w:r>
      <w:r>
        <w:rPr>
          <w:rFonts w:ascii="Cambria" w:eastAsia="Cambria" w:hAnsi="Cambria" w:cs="Cambria"/>
          <w:b/>
          <w:bCs/>
          <w:sz w:val="22"/>
          <w:szCs w:val="22"/>
        </w:rPr>
        <w:t>Digital</w:t>
      </w:r>
      <w:r>
        <w:rPr>
          <w:rFonts w:ascii="Cambria" w:eastAsia="Cambria" w:hAnsi="Cambria" w:cs="Cambria"/>
          <w:b/>
          <w:bCs/>
          <w:sz w:val="22"/>
          <w:szCs w:val="22"/>
          <w:u w:val="single"/>
        </w:rPr>
        <w:t xml:space="preserve"> Business Banking</w:t>
      </w:r>
    </w:p>
    <w:p>
      <w:pPr>
        <w:spacing w:before="0" w:after="0"/>
        <w:jc w:val="both"/>
        <w:rPr>
          <w:sz w:val="22"/>
          <w:szCs w:val="22"/>
        </w:rPr>
      </w:pPr>
      <w:r>
        <w:rPr>
          <w:rFonts w:ascii="Cambria" w:eastAsia="Cambria" w:hAnsi="Cambria" w:cs="Cambria"/>
          <w:b/>
          <w:bCs/>
          <w:sz w:val="22"/>
          <w:szCs w:val="22"/>
        </w:rPr>
        <w:t>Tasks and Responsibilities</w:t>
      </w:r>
      <w:r>
        <w:rPr>
          <w:rFonts w:ascii="Cambria" w:eastAsia="Cambria" w:hAnsi="Cambria" w:cs="Cambria"/>
          <w:sz w:val="22"/>
          <w:szCs w:val="22"/>
        </w:rPr>
        <w:t>:</w:t>
      </w:r>
    </w:p>
    <w:p>
      <w:pPr>
        <w:numPr>
          <w:ilvl w:val="0"/>
          <w:numId w:val="9"/>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Designed and developed application in an agile environment</w:t>
      </w:r>
    </w:p>
    <w:p>
      <w:pPr>
        <w:numPr>
          <w:ilvl w:val="0"/>
          <w:numId w:val="9"/>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Turn mockups and designs into page complete with CSS3, HTML5, Angular2.0, JavaScript,</w:t>
      </w:r>
      <w:r>
        <w:rPr>
          <w:rFonts w:ascii="Cambria" w:eastAsia="Cambria" w:hAnsi="Cambria" w:cs="Cambria"/>
          <w:sz w:val="22"/>
          <w:szCs w:val="22"/>
          <w:shd w:val="clear" w:color="auto" w:fill="FFFFFF"/>
        </w:rPr>
        <w:t xml:space="preserve"> Bootstrap</w:t>
      </w:r>
    </w:p>
    <w:p>
      <w:pPr>
        <w:numPr>
          <w:ilvl w:val="0"/>
          <w:numId w:val="9"/>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Debugging of application.</w:t>
      </w:r>
    </w:p>
    <w:p>
      <w:pPr>
        <w:numPr>
          <w:ilvl w:val="0"/>
          <w:numId w:val="9"/>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shd w:val="clear" w:color="auto" w:fill="FFFFFF"/>
        </w:rPr>
        <w:t>Uploading and updating the data on server</w:t>
      </w:r>
    </w:p>
    <w:p>
      <w:pPr>
        <w:numPr>
          <w:ilvl w:val="0"/>
          <w:numId w:val="10"/>
        </w:numPr>
        <w:pBdr>
          <w:left w:val="none" w:sz="0" w:space="8" w:color="auto"/>
        </w:pBdr>
        <w:spacing w:before="0"/>
        <w:ind w:left="720" w:right="0" w:hanging="378"/>
        <w:jc w:val="left"/>
        <w:rPr>
          <w:rFonts w:ascii="Times New Roman" w:eastAsia="Times New Roman" w:hAnsi="Times New Roman" w:cs="Times New Roman"/>
        </w:rPr>
      </w:pPr>
      <w:r>
        <w:rPr>
          <w:rFonts w:ascii="Cambria" w:eastAsia="Cambria" w:hAnsi="Cambria" w:cs="Cambria"/>
          <w:sz w:val="22"/>
          <w:szCs w:val="22"/>
        </w:rPr>
        <w:t>Use of GIT bash to run GIT from command line</w:t>
      </w:r>
    </w:p>
    <w:p>
      <w:pPr>
        <w:numPr>
          <w:ilvl w:val="0"/>
          <w:numId w:val="10"/>
        </w:numPr>
        <w:pBdr>
          <w:left w:val="none" w:sz="0" w:space="8" w:color="auto"/>
        </w:pBdr>
        <w:ind w:left="720" w:right="0" w:hanging="378"/>
        <w:jc w:val="left"/>
        <w:rPr>
          <w:rFonts w:ascii="Times New Roman" w:eastAsia="Times New Roman" w:hAnsi="Times New Roman" w:cs="Times New Roman"/>
        </w:rPr>
      </w:pPr>
      <w:r>
        <w:rPr>
          <w:rFonts w:ascii="Cambria" w:eastAsia="Cambria" w:hAnsi="Cambria" w:cs="Cambria"/>
          <w:sz w:val="22"/>
          <w:szCs w:val="22"/>
        </w:rPr>
        <w:t xml:space="preserve">Use </w:t>
      </w:r>
      <w:r>
        <w:rPr>
          <w:rFonts w:ascii="Cambria" w:eastAsia="Cambria" w:hAnsi="Cambria" w:cs="Cambria"/>
          <w:sz w:val="22"/>
          <w:szCs w:val="22"/>
          <w:shd w:val="clear" w:color="auto" w:fill="FFFFFF"/>
        </w:rPr>
        <w:t>Intellij</w:t>
      </w:r>
      <w:r>
        <w:rPr>
          <w:rFonts w:ascii="Cambria" w:eastAsia="Cambria" w:hAnsi="Cambria" w:cs="Cambria"/>
          <w:sz w:val="22"/>
          <w:szCs w:val="22"/>
        </w:rPr>
        <w:t xml:space="preserve"> IDE tool to develop the application</w:t>
      </w:r>
    </w:p>
    <w:p>
      <w:pPr>
        <w:numPr>
          <w:ilvl w:val="0"/>
          <w:numId w:val="10"/>
        </w:numPr>
        <w:pBdr>
          <w:left w:val="none" w:sz="0" w:space="8" w:color="auto"/>
        </w:pBdr>
        <w:spacing w:after="0"/>
        <w:ind w:left="720" w:right="0" w:hanging="378"/>
        <w:jc w:val="left"/>
        <w:rPr>
          <w:rFonts w:ascii="Times New Roman" w:eastAsia="Times New Roman" w:hAnsi="Times New Roman" w:cs="Times New Roman"/>
        </w:rPr>
      </w:pPr>
      <w:r>
        <w:rPr>
          <w:rFonts w:ascii="Cambria" w:eastAsia="Cambria" w:hAnsi="Cambria" w:cs="Cambria"/>
          <w:sz w:val="22"/>
          <w:szCs w:val="22"/>
        </w:rPr>
        <w:t>Use of karma and jasmine to run the unit test cases</w:t>
      </w:r>
    </w:p>
    <w:p>
      <w:pPr>
        <w:spacing w:before="0" w:after="0"/>
        <w:rPr>
          <w:sz w:val="22"/>
          <w:szCs w:val="22"/>
        </w:rPr>
      </w:pPr>
      <w:r>
        <w:rPr>
          <w:rFonts w:ascii="Cambria" w:eastAsia="Cambria" w:hAnsi="Cambria" w:cs="Cambria"/>
          <w:sz w:val="22"/>
          <w:szCs w:val="22"/>
        </w:rPr>
        <w:t> </w:t>
      </w:r>
    </w:p>
    <w:p>
      <w:r>
        <w:rPr>
          <w:strike w:val="0"/>
          <w:u w:val="none"/>
        </w:rPr>
        <w:drawing>
          <wp:inline>
            <wp:extent cx="7324725" cy="952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5"/>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eastAsia="Cambria" w:hAnsi="Cambria" w:cs="Cambria"/>
          <w:b/>
          <w:bCs/>
        </w:rPr>
        <w:t>PERSONAL DOSSIER</w:t>
      </w:r>
    </w:p>
    <w:p>
      <w:pPr>
        <w:spacing w:before="0" w:after="0" w:line="276" w:lineRule="auto"/>
        <w:jc w:val="both"/>
      </w:pPr>
      <w:r>
        <w:rPr>
          <w:rFonts w:ascii="Cambria" w:eastAsia="Cambria" w:hAnsi="Cambria" w:cs="Cambria"/>
          <w:b/>
          <w:bCs/>
        </w:rPr>
        <w:t> </w:t>
      </w:r>
    </w:p>
    <w:tbl>
      <w:tblPr>
        <w:tblW w:w="8371" w:type="dxa"/>
        <w:tblInd w:w="204" w:type="dxa"/>
        <w:tblCellMar>
          <w:top w:w="15" w:type="dxa"/>
          <w:left w:w="15" w:type="dxa"/>
          <w:bottom w:w="15" w:type="dxa"/>
          <w:right w:w="15" w:type="dxa"/>
        </w:tblCellMar>
      </w:tblPr>
      <w:tblGrid>
        <w:gridCol w:w="2373"/>
        <w:gridCol w:w="5998"/>
      </w:tblGrid>
      <w:tr>
        <w:tblPrEx>
          <w:tblW w:w="8371" w:type="dxa"/>
          <w:tblInd w:w="204" w:type="dxa"/>
          <w:tblCellMar>
            <w:top w:w="15" w:type="dxa"/>
            <w:left w:w="15" w:type="dxa"/>
            <w:bottom w:w="15" w:type="dxa"/>
            <w:right w:w="15" w:type="dxa"/>
          </w:tblCellMar>
        </w:tblPrEx>
        <w:trPr>
          <w:trHeight w:val="309"/>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D.O.B: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December 5th, 1991 </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Citizenship: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Indian </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Gender: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Female </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Father’s Name: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JaiBhagwan Garg</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Mother’s Name: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Anita Garg </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Languages: </w:t>
            </w:r>
          </w:p>
        </w:tc>
        <w:tc>
          <w:tcPr>
            <w:tcW w:w="6076" w:type="dxa"/>
            <w:tcMar>
              <w:top w:w="20" w:type="dxa"/>
              <w:left w:w="20" w:type="dxa"/>
              <w:bottom w:w="20" w:type="dxa"/>
              <w:right w:w="20" w:type="dxa"/>
            </w:tcMar>
            <w:vAlign w:val="top"/>
            <w:hideMark/>
          </w:tcPr>
          <w:p>
            <w:pPr>
              <w:spacing w:before="0" w:after="0" w:line="259" w:lineRule="auto"/>
              <w:jc w:val="both"/>
              <w:rPr>
                <w:sz w:val="22"/>
                <w:szCs w:val="22"/>
              </w:rPr>
            </w:pPr>
            <w:r>
              <w:rPr>
                <w:rFonts w:ascii="Cambria" w:eastAsia="Cambria" w:hAnsi="Cambria" w:cs="Cambria"/>
                <w:sz w:val="22"/>
                <w:szCs w:val="22"/>
              </w:rPr>
              <w:t xml:space="preserve">English, Hindi </w:t>
            </w:r>
          </w:p>
        </w:tc>
      </w:tr>
      <w:tr>
        <w:tblPrEx>
          <w:tblW w:w="8371" w:type="dxa"/>
          <w:tblInd w:w="204" w:type="dxa"/>
          <w:tblCellMar>
            <w:top w:w="15" w:type="dxa"/>
            <w:left w:w="15" w:type="dxa"/>
            <w:bottom w:w="15" w:type="dxa"/>
            <w:right w:w="15" w:type="dxa"/>
          </w:tblCellMar>
        </w:tblPrEx>
        <w:trPr>
          <w:trHeight w:val="293"/>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Contact Number: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+91- 7206719462 </w:t>
            </w:r>
          </w:p>
        </w:tc>
      </w:tr>
      <w:tr>
        <w:tblPrEx>
          <w:tblW w:w="8371" w:type="dxa"/>
          <w:tblInd w:w="204" w:type="dxa"/>
          <w:tblCellMar>
            <w:top w:w="15" w:type="dxa"/>
            <w:left w:w="15" w:type="dxa"/>
            <w:bottom w:w="15" w:type="dxa"/>
            <w:right w:w="15" w:type="dxa"/>
          </w:tblCellMar>
        </w:tblPrEx>
        <w:trPr>
          <w:trHeight w:val="254"/>
        </w:trPr>
        <w:tc>
          <w:tcPr>
            <w:tcW w:w="2375"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Email: </w:t>
            </w:r>
          </w:p>
        </w:tc>
        <w:tc>
          <w:tcPr>
            <w:tcW w:w="6076" w:type="dxa"/>
            <w:tcMar>
              <w:top w:w="20" w:type="dxa"/>
              <w:left w:w="20" w:type="dxa"/>
              <w:bottom w:w="20" w:type="dxa"/>
              <w:right w:w="20" w:type="dxa"/>
            </w:tcMar>
            <w:vAlign w:val="top"/>
            <w:hideMark/>
          </w:tcPr>
          <w:p>
            <w:pPr>
              <w:spacing w:before="0" w:after="0" w:line="259" w:lineRule="auto"/>
              <w:rPr>
                <w:sz w:val="22"/>
                <w:szCs w:val="22"/>
              </w:rPr>
            </w:pPr>
            <w:r>
              <w:rPr>
                <w:rFonts w:ascii="Cambria" w:eastAsia="Cambria" w:hAnsi="Cambria" w:cs="Cambria"/>
                <w:sz w:val="22"/>
                <w:szCs w:val="22"/>
              </w:rPr>
              <w:t xml:space="preserve">ashu.garg9462@gmail.com </w:t>
            </w:r>
          </w:p>
        </w:tc>
      </w:tr>
    </w:tbl>
    <w:p>
      <w:pPr>
        <w:spacing w:before="0" w:after="238" w:line="259" w:lineRule="auto"/>
        <w:ind w:left="96"/>
        <w:rPr>
          <w:sz w:val="22"/>
          <w:szCs w:val="22"/>
        </w:rPr>
      </w:pPr>
      <w:r>
        <w:rPr>
          <w:color w:val="595959"/>
          <w:sz w:val="22"/>
          <w:szCs w:val="22"/>
        </w:rPr>
        <w:t xml:space="preserve"> </w:t>
      </w:r>
    </w:p>
    <w:p>
      <w:pPr>
        <w:spacing w:before="0" w:after="0" w:line="259" w:lineRule="auto"/>
        <w:jc w:val="both"/>
        <w:rPr>
          <w:sz w:val="22"/>
          <w:szCs w:val="22"/>
        </w:rPr>
      </w:pPr>
      <w:r>
        <w:rPr>
          <w:rFonts w:ascii="Cambria" w:eastAsia="Cambria" w:hAnsi="Cambria" w:cs="Cambria"/>
          <w:sz w:val="22"/>
          <w:szCs w:val="22"/>
        </w:rPr>
        <w:t xml:space="preserve">I hereby declare that the information given herewith is correct to my knowledge and I will be responsible for any discrepancy. </w:t>
      </w:r>
    </w:p>
    <w:p>
      <w:pPr>
        <w:spacing w:before="0" w:after="0"/>
      </w:pPr>
      <w:r>
        <w:t> </w:t>
      </w:r>
    </w:p>
    <w:p>
      <w:pPr>
        <w:spacing w:before="0" w:after="0"/>
      </w:pPr>
      <w:r>
        <w:t> </w:t>
      </w:r>
    </w:p>
    <w:p>
      <w:pPr>
        <w:spacing w:before="0" w:after="0"/>
        <w:jc w:val="right"/>
      </w:pPr>
      <w:r>
        <w:t>(Ashu)</w:t>
      </w:r>
    </w:p>
    <w:p>
      <w:pPr>
        <w:spacing w:before="0" w:after="0"/>
        <w:jc w:val="right"/>
      </w:pPr>
      <w: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0" w:firstLine="0"/>
      </w:pPr>
      <w:rPr>
        <w:rFonts w:ascii="Arial" w:eastAsia="Arial" w:hAnsi="Arial" w:cs="Arial"/>
        <w:sz w:val="22"/>
        <w:szCs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shima.garg67@gmail.com" TargetMode="Externa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